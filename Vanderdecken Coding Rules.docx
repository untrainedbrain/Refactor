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24B49" w14:textId="77777777" w:rsidR="00DE1FC4" w:rsidRDefault="00DE1FC4" w:rsidP="00DE1FC4">
      <w:pPr>
        <w:widowControl w:val="0"/>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This is an effort to solve the problem of writing poor software code. </w:t>
      </w:r>
    </w:p>
    <w:p w14:paraId="095F2D41" w14:textId="77777777" w:rsidR="00DE1FC4" w:rsidRDefault="00DE1FC4" w:rsidP="00DE1FC4">
      <w:pPr>
        <w:widowControl w:val="0"/>
        <w:autoSpaceDE w:val="0"/>
        <w:autoSpaceDN w:val="0"/>
        <w:adjustRightInd w:val="0"/>
        <w:rPr>
          <w:rFonts w:ascii="Helvetica" w:hAnsi="Helvetica" w:cs="Helvetica"/>
          <w:color w:val="000000"/>
          <w:sz w:val="22"/>
          <w:szCs w:val="22"/>
        </w:rPr>
      </w:pPr>
    </w:p>
    <w:p w14:paraId="2357C226" w14:textId="77777777" w:rsidR="00DE1FC4" w:rsidRDefault="00DE1FC4" w:rsidP="00DE1FC4">
      <w:pPr>
        <w:widowControl w:val="0"/>
        <w:autoSpaceDE w:val="0"/>
        <w:autoSpaceDN w:val="0"/>
        <w:adjustRightInd w:val="0"/>
        <w:rPr>
          <w:rFonts w:ascii="Helvetica" w:hAnsi="Helvetica" w:cs="Helvetica"/>
          <w:i/>
          <w:iCs/>
          <w:color w:val="000000"/>
          <w:sz w:val="22"/>
          <w:szCs w:val="22"/>
        </w:rPr>
      </w:pPr>
      <w:r>
        <w:rPr>
          <w:rFonts w:ascii="Helvetica" w:hAnsi="Helvetica" w:cs="Helvetica"/>
          <w:i/>
          <w:iCs/>
          <w:color w:val="000000"/>
          <w:sz w:val="22"/>
          <w:szCs w:val="22"/>
        </w:rPr>
        <w:t>[This is a work in progress, don’t go all ape shit about some rule you don’t like or don’t understand just yet.]</w:t>
      </w:r>
    </w:p>
    <w:p w14:paraId="78BFF3BC" w14:textId="77777777" w:rsidR="00DE1FC4" w:rsidRDefault="00DE1FC4" w:rsidP="00DE1FC4">
      <w:pPr>
        <w:widowControl w:val="0"/>
        <w:autoSpaceDE w:val="0"/>
        <w:autoSpaceDN w:val="0"/>
        <w:adjustRightInd w:val="0"/>
        <w:rPr>
          <w:rFonts w:ascii="Helvetica" w:hAnsi="Helvetica" w:cs="Helvetica"/>
          <w:color w:val="000000"/>
          <w:sz w:val="22"/>
          <w:szCs w:val="22"/>
        </w:rPr>
      </w:pPr>
    </w:p>
    <w:p w14:paraId="76F65B85" w14:textId="77777777" w:rsidR="00DE1FC4" w:rsidRDefault="00DE1FC4" w:rsidP="00DE1FC4">
      <w:pPr>
        <w:widowControl w:val="0"/>
        <w:numPr>
          <w:ilvl w:val="0"/>
          <w:numId w:val="1"/>
        </w:numPr>
        <w:tabs>
          <w:tab w:val="left" w:pos="20"/>
          <w:tab w:val="left" w:pos="380"/>
        </w:tabs>
        <w:autoSpaceDE w:val="0"/>
        <w:autoSpaceDN w:val="0"/>
        <w:adjustRightInd w:val="0"/>
        <w:ind w:left="360"/>
        <w:rPr>
          <w:rFonts w:ascii="Helvetica" w:hAnsi="Helvetica" w:cs="Helvetica"/>
          <w:color w:val="000000"/>
          <w:sz w:val="22"/>
          <w:szCs w:val="22"/>
        </w:rPr>
      </w:pPr>
      <w:r>
        <w:rPr>
          <w:rFonts w:ascii="Helvetica" w:hAnsi="Helvetica" w:cs="Helvetica"/>
          <w:color w:val="000000"/>
          <w:sz w:val="22"/>
          <w:szCs w:val="22"/>
        </w:rPr>
        <w:t>The examples are written to be generic, please do not complain the syntax used.</w:t>
      </w:r>
    </w:p>
    <w:p w14:paraId="6421F0A1" w14:textId="77777777" w:rsidR="00DE1FC4" w:rsidRDefault="00DE1FC4" w:rsidP="00DE1FC4">
      <w:pPr>
        <w:widowControl w:val="0"/>
        <w:numPr>
          <w:ilvl w:val="0"/>
          <w:numId w:val="1"/>
        </w:numPr>
        <w:tabs>
          <w:tab w:val="left" w:pos="20"/>
          <w:tab w:val="left" w:pos="380"/>
        </w:tabs>
        <w:autoSpaceDE w:val="0"/>
        <w:autoSpaceDN w:val="0"/>
        <w:adjustRightInd w:val="0"/>
        <w:ind w:left="360"/>
        <w:rPr>
          <w:rFonts w:ascii="Helvetica" w:hAnsi="Helvetica" w:cs="Helvetica"/>
          <w:color w:val="000000"/>
          <w:sz w:val="22"/>
          <w:szCs w:val="22"/>
        </w:rPr>
      </w:pPr>
      <w:r>
        <w:rPr>
          <w:rFonts w:ascii="Helvetica" w:hAnsi="Helvetica" w:cs="Helvetica"/>
          <w:color w:val="000000"/>
          <w:sz w:val="22"/>
          <w:szCs w:val="22"/>
        </w:rPr>
        <w:t>This is a work in progress, don’t go all ape shit about some rule you don’t like or don’t understand just yet. (do I really need to keep saying this?)</w:t>
      </w:r>
    </w:p>
    <w:p w14:paraId="05193F50" w14:textId="77777777" w:rsidR="00DE1FC4" w:rsidRDefault="00DE1FC4" w:rsidP="00DE1FC4">
      <w:pPr>
        <w:widowControl w:val="0"/>
        <w:autoSpaceDE w:val="0"/>
        <w:autoSpaceDN w:val="0"/>
        <w:adjustRightInd w:val="0"/>
        <w:rPr>
          <w:rFonts w:ascii="Helvetica" w:hAnsi="Helvetica" w:cs="Helvetica"/>
          <w:color w:val="000000"/>
          <w:sz w:val="22"/>
          <w:szCs w:val="22"/>
        </w:rPr>
      </w:pPr>
    </w:p>
    <w:p w14:paraId="349E85FA" w14:textId="77777777" w:rsidR="00DE1FC4" w:rsidRDefault="00DE1FC4" w:rsidP="00DE1FC4">
      <w:pPr>
        <w:widowControl w:val="0"/>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While there are many schools of how to write software correctly not many of them ever reach developers intact. Developers struggle without leadership and definite rules that can be applied to their code.</w:t>
      </w:r>
    </w:p>
    <w:p w14:paraId="40869E37" w14:textId="77777777" w:rsidR="00DE1FC4" w:rsidRDefault="00DE1FC4" w:rsidP="00DE1FC4">
      <w:pPr>
        <w:widowControl w:val="0"/>
        <w:autoSpaceDE w:val="0"/>
        <w:autoSpaceDN w:val="0"/>
        <w:adjustRightInd w:val="0"/>
        <w:rPr>
          <w:rFonts w:ascii="Helvetica" w:hAnsi="Helvetica" w:cs="Helvetica"/>
          <w:color w:val="000000"/>
          <w:sz w:val="22"/>
          <w:szCs w:val="22"/>
        </w:rPr>
      </w:pPr>
    </w:p>
    <w:p w14:paraId="07706805" w14:textId="77777777" w:rsidR="00DE1FC4" w:rsidRDefault="00DE1FC4" w:rsidP="00DE1FC4">
      <w:pPr>
        <w:widowControl w:val="0"/>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 present </w:t>
      </w:r>
      <w:proofErr w:type="spellStart"/>
      <w:r>
        <w:rPr>
          <w:rFonts w:ascii="Helvetica" w:hAnsi="Helvetica" w:cs="Helvetica"/>
          <w:color w:val="000000"/>
          <w:sz w:val="22"/>
          <w:szCs w:val="22"/>
        </w:rPr>
        <w:t>Vanderdecken’s</w:t>
      </w:r>
      <w:proofErr w:type="spellEnd"/>
      <w:r>
        <w:rPr>
          <w:rFonts w:ascii="Helvetica" w:hAnsi="Helvetica" w:cs="Helvetica"/>
          <w:color w:val="000000"/>
          <w:sz w:val="22"/>
          <w:szCs w:val="22"/>
        </w:rPr>
        <w:t xml:space="preserve"> Rules</w:t>
      </w:r>
    </w:p>
    <w:p w14:paraId="7E533897" w14:textId="77777777" w:rsidR="00DE1FC4" w:rsidRDefault="00DE1FC4" w:rsidP="00DE1FC4">
      <w:pPr>
        <w:widowControl w:val="0"/>
        <w:autoSpaceDE w:val="0"/>
        <w:autoSpaceDN w:val="0"/>
        <w:adjustRightInd w:val="0"/>
        <w:rPr>
          <w:rFonts w:ascii="Helvetica" w:hAnsi="Helvetica" w:cs="Helvetica"/>
          <w:color w:val="000000"/>
          <w:sz w:val="22"/>
          <w:szCs w:val="22"/>
        </w:rPr>
      </w:pPr>
    </w:p>
    <w:p w14:paraId="59AF0293" w14:textId="77777777" w:rsidR="00DE1FC4" w:rsidRDefault="00DE1FC4" w:rsidP="00DE1FC4">
      <w:pPr>
        <w:widowControl w:val="0"/>
        <w:numPr>
          <w:ilvl w:val="0"/>
          <w:numId w:val="2"/>
        </w:numPr>
        <w:tabs>
          <w:tab w:val="left" w:pos="20"/>
          <w:tab w:val="left" w:pos="380"/>
        </w:tabs>
        <w:autoSpaceDE w:val="0"/>
        <w:autoSpaceDN w:val="0"/>
        <w:adjustRightInd w:val="0"/>
        <w:ind w:left="360"/>
        <w:rPr>
          <w:rFonts w:ascii="Helvetica" w:hAnsi="Helvetica" w:cs="Helvetica"/>
          <w:color w:val="000000"/>
          <w:sz w:val="22"/>
          <w:szCs w:val="22"/>
        </w:rPr>
      </w:pPr>
      <w:r>
        <w:rPr>
          <w:rFonts w:ascii="Helvetica" w:hAnsi="Helvetica" w:cs="Helvetica"/>
          <w:color w:val="000000"/>
          <w:sz w:val="22"/>
          <w:szCs w:val="22"/>
        </w:rPr>
        <w:t>No functions or methods or blocks with more than seven statements</w:t>
      </w:r>
    </w:p>
    <w:p w14:paraId="2A0295D9" w14:textId="77777777" w:rsidR="00DE1FC4" w:rsidRDefault="00DE1FC4" w:rsidP="00DE1FC4">
      <w:pPr>
        <w:widowControl w:val="0"/>
        <w:numPr>
          <w:ilvl w:val="1"/>
          <w:numId w:val="2"/>
        </w:numPr>
        <w:tabs>
          <w:tab w:val="left" w:pos="360"/>
          <w:tab w:val="left" w:pos="720"/>
        </w:tabs>
        <w:autoSpaceDE w:val="0"/>
        <w:autoSpaceDN w:val="0"/>
        <w:adjustRightInd w:val="0"/>
        <w:ind w:left="720" w:hanging="720"/>
        <w:rPr>
          <w:rFonts w:ascii="Helvetica" w:hAnsi="Helvetica" w:cs="Helvetica"/>
          <w:color w:val="000000"/>
          <w:sz w:val="22"/>
          <w:szCs w:val="22"/>
        </w:rPr>
      </w:pPr>
      <w:r>
        <w:rPr>
          <w:rFonts w:ascii="Helvetica" w:hAnsi="Helvetica" w:cs="Helvetica"/>
          <w:color w:val="000000"/>
          <w:sz w:val="22"/>
          <w:szCs w:val="22"/>
        </w:rPr>
        <w:t>What are not statements</w:t>
      </w:r>
    </w:p>
    <w:p w14:paraId="403B7482" w14:textId="77777777" w:rsidR="00DE1FC4" w:rsidRDefault="00DE1FC4" w:rsidP="00DE1FC4">
      <w:pPr>
        <w:widowControl w:val="0"/>
        <w:numPr>
          <w:ilvl w:val="2"/>
          <w:numId w:val="2"/>
        </w:numPr>
        <w:tabs>
          <w:tab w:val="left" w:pos="720"/>
          <w:tab w:val="left" w:pos="1080"/>
        </w:tabs>
        <w:autoSpaceDE w:val="0"/>
        <w:autoSpaceDN w:val="0"/>
        <w:adjustRightInd w:val="0"/>
        <w:ind w:left="1080" w:hanging="1080"/>
        <w:rPr>
          <w:rFonts w:ascii="Helvetica" w:hAnsi="Helvetica" w:cs="Helvetica"/>
          <w:color w:val="000000"/>
          <w:sz w:val="22"/>
          <w:szCs w:val="22"/>
        </w:rPr>
      </w:pPr>
      <w:r>
        <w:rPr>
          <w:rFonts w:ascii="Helvetica" w:hAnsi="Helvetica" w:cs="Helvetica"/>
          <w:color w:val="000000"/>
          <w:sz w:val="22"/>
          <w:szCs w:val="22"/>
        </w:rPr>
        <w:t>Comments</w:t>
      </w:r>
    </w:p>
    <w:p w14:paraId="43F16E6D" w14:textId="77777777" w:rsidR="00DE1FC4" w:rsidRDefault="00DE1FC4" w:rsidP="00DE1FC4">
      <w:pPr>
        <w:widowControl w:val="0"/>
        <w:numPr>
          <w:ilvl w:val="2"/>
          <w:numId w:val="2"/>
        </w:numPr>
        <w:tabs>
          <w:tab w:val="left" w:pos="720"/>
          <w:tab w:val="left" w:pos="1080"/>
        </w:tabs>
        <w:autoSpaceDE w:val="0"/>
        <w:autoSpaceDN w:val="0"/>
        <w:adjustRightInd w:val="0"/>
        <w:ind w:left="1080" w:hanging="1080"/>
        <w:rPr>
          <w:rFonts w:ascii="Helvetica" w:hAnsi="Helvetica" w:cs="Helvetica"/>
          <w:color w:val="000000"/>
          <w:sz w:val="22"/>
          <w:szCs w:val="22"/>
        </w:rPr>
      </w:pPr>
      <w:r>
        <w:rPr>
          <w:rFonts w:ascii="Helvetica" w:hAnsi="Helvetica" w:cs="Helvetica"/>
          <w:color w:val="000000"/>
          <w:sz w:val="22"/>
          <w:szCs w:val="22"/>
        </w:rPr>
        <w:t>local variable initialization</w:t>
      </w:r>
    </w:p>
    <w:p w14:paraId="20262537" w14:textId="77777777" w:rsidR="00DE1FC4" w:rsidRDefault="00DE1FC4" w:rsidP="00DE1FC4">
      <w:pPr>
        <w:widowControl w:val="0"/>
        <w:numPr>
          <w:ilvl w:val="2"/>
          <w:numId w:val="2"/>
        </w:numPr>
        <w:tabs>
          <w:tab w:val="left" w:pos="720"/>
          <w:tab w:val="left" w:pos="1080"/>
        </w:tabs>
        <w:autoSpaceDE w:val="0"/>
        <w:autoSpaceDN w:val="0"/>
        <w:adjustRightInd w:val="0"/>
        <w:ind w:left="1080" w:hanging="1080"/>
        <w:rPr>
          <w:rFonts w:ascii="Helvetica" w:hAnsi="Helvetica" w:cs="Helvetica"/>
          <w:color w:val="000000"/>
          <w:sz w:val="22"/>
          <w:szCs w:val="22"/>
        </w:rPr>
      </w:pPr>
      <w:r>
        <w:rPr>
          <w:rFonts w:ascii="Helvetica" w:hAnsi="Helvetica" w:cs="Helvetica"/>
          <w:color w:val="000000"/>
          <w:sz w:val="22"/>
          <w:szCs w:val="22"/>
        </w:rPr>
        <w:t>static variable initialization</w:t>
      </w:r>
    </w:p>
    <w:p w14:paraId="726E6BBF" w14:textId="77777777" w:rsidR="00DE1FC4" w:rsidRDefault="00DE1FC4" w:rsidP="00DE1FC4">
      <w:pPr>
        <w:widowControl w:val="0"/>
        <w:numPr>
          <w:ilvl w:val="2"/>
          <w:numId w:val="2"/>
        </w:numPr>
        <w:tabs>
          <w:tab w:val="left" w:pos="720"/>
          <w:tab w:val="left" w:pos="1080"/>
        </w:tabs>
        <w:autoSpaceDE w:val="0"/>
        <w:autoSpaceDN w:val="0"/>
        <w:adjustRightInd w:val="0"/>
        <w:ind w:left="1080" w:hanging="1080"/>
        <w:rPr>
          <w:rFonts w:ascii="Helvetica" w:hAnsi="Helvetica" w:cs="Helvetica"/>
          <w:color w:val="000000"/>
          <w:sz w:val="22"/>
          <w:szCs w:val="22"/>
        </w:rPr>
      </w:pPr>
      <w:r>
        <w:rPr>
          <w:rFonts w:ascii="Helvetica" w:hAnsi="Helvetica" w:cs="Helvetica"/>
          <w:color w:val="000000"/>
          <w:sz w:val="22"/>
          <w:szCs w:val="22"/>
        </w:rPr>
        <w:t>block brackets</w:t>
      </w:r>
    </w:p>
    <w:p w14:paraId="11286424" w14:textId="77777777" w:rsidR="00DE1FC4" w:rsidRDefault="00DE1FC4" w:rsidP="00DE1FC4">
      <w:pPr>
        <w:widowControl w:val="0"/>
        <w:numPr>
          <w:ilvl w:val="2"/>
          <w:numId w:val="2"/>
        </w:numPr>
        <w:tabs>
          <w:tab w:val="left" w:pos="720"/>
          <w:tab w:val="left" w:pos="1080"/>
        </w:tabs>
        <w:autoSpaceDE w:val="0"/>
        <w:autoSpaceDN w:val="0"/>
        <w:adjustRightInd w:val="0"/>
        <w:ind w:left="1080" w:hanging="1080"/>
        <w:rPr>
          <w:rFonts w:ascii="Helvetica" w:hAnsi="Helvetica" w:cs="Helvetica"/>
          <w:color w:val="000000"/>
          <w:sz w:val="22"/>
          <w:szCs w:val="22"/>
        </w:rPr>
      </w:pPr>
      <w:r>
        <w:rPr>
          <w:rFonts w:ascii="Helvetica" w:hAnsi="Helvetica" w:cs="Helvetica"/>
          <w:color w:val="000000"/>
          <w:sz w:val="22"/>
          <w:szCs w:val="22"/>
        </w:rPr>
        <w:t>the single return point</w:t>
      </w:r>
    </w:p>
    <w:p w14:paraId="55968654" w14:textId="77777777" w:rsidR="00DE1FC4" w:rsidRDefault="00DE1FC4" w:rsidP="00DE1FC4">
      <w:pPr>
        <w:widowControl w:val="0"/>
        <w:numPr>
          <w:ilvl w:val="0"/>
          <w:numId w:val="2"/>
        </w:numPr>
        <w:tabs>
          <w:tab w:val="left" w:pos="20"/>
          <w:tab w:val="left" w:pos="380"/>
        </w:tabs>
        <w:autoSpaceDE w:val="0"/>
        <w:autoSpaceDN w:val="0"/>
        <w:adjustRightInd w:val="0"/>
        <w:ind w:left="360"/>
        <w:rPr>
          <w:rFonts w:ascii="Helvetica" w:hAnsi="Helvetica" w:cs="Helvetica"/>
          <w:color w:val="000000"/>
          <w:sz w:val="22"/>
          <w:szCs w:val="22"/>
        </w:rPr>
      </w:pPr>
      <w:r>
        <w:rPr>
          <w:rFonts w:ascii="Helvetica" w:hAnsi="Helvetica" w:cs="Helvetica"/>
          <w:color w:val="000000"/>
          <w:sz w:val="22"/>
          <w:szCs w:val="22"/>
        </w:rPr>
        <w:t xml:space="preserve"> All functions or methods must only have a single return or exit point which is the last item in the block </w:t>
      </w:r>
    </w:p>
    <w:p w14:paraId="0AAC28C6" w14:textId="77777777" w:rsidR="00DE1FC4" w:rsidRDefault="00DE1FC4" w:rsidP="00DE1FC4">
      <w:pPr>
        <w:widowControl w:val="0"/>
        <w:numPr>
          <w:ilvl w:val="0"/>
          <w:numId w:val="2"/>
        </w:numPr>
        <w:tabs>
          <w:tab w:val="left" w:pos="20"/>
          <w:tab w:val="left" w:pos="380"/>
        </w:tabs>
        <w:autoSpaceDE w:val="0"/>
        <w:autoSpaceDN w:val="0"/>
        <w:adjustRightInd w:val="0"/>
        <w:ind w:left="360"/>
        <w:rPr>
          <w:rFonts w:ascii="Helvetica" w:hAnsi="Helvetica" w:cs="Helvetica"/>
          <w:color w:val="000000"/>
          <w:sz w:val="22"/>
          <w:szCs w:val="22"/>
        </w:rPr>
      </w:pPr>
      <w:r>
        <w:rPr>
          <w:rFonts w:ascii="Helvetica" w:hAnsi="Helvetica" w:cs="Helvetica"/>
          <w:color w:val="000000"/>
          <w:sz w:val="22"/>
          <w:szCs w:val="22"/>
        </w:rPr>
        <w:t>All functions that return a value must declare, initialize, assign and return only that one variable</w:t>
      </w:r>
    </w:p>
    <w:p w14:paraId="09A4E8C2" w14:textId="77777777" w:rsidR="00DE1FC4" w:rsidRDefault="00DE1FC4" w:rsidP="00DE1FC4">
      <w:pPr>
        <w:widowControl w:val="0"/>
        <w:numPr>
          <w:ilvl w:val="0"/>
          <w:numId w:val="2"/>
        </w:numPr>
        <w:tabs>
          <w:tab w:val="left" w:pos="20"/>
          <w:tab w:val="left" w:pos="380"/>
        </w:tabs>
        <w:autoSpaceDE w:val="0"/>
        <w:autoSpaceDN w:val="0"/>
        <w:adjustRightInd w:val="0"/>
        <w:ind w:left="360"/>
        <w:rPr>
          <w:rFonts w:ascii="Helvetica" w:hAnsi="Helvetica" w:cs="Helvetica"/>
          <w:color w:val="000000"/>
          <w:sz w:val="22"/>
          <w:szCs w:val="22"/>
        </w:rPr>
      </w:pPr>
      <w:r>
        <w:rPr>
          <w:rFonts w:ascii="Helvetica" w:hAnsi="Helvetica" w:cs="Helvetica"/>
          <w:color w:val="000000"/>
          <w:sz w:val="22"/>
          <w:szCs w:val="22"/>
        </w:rPr>
        <w:t>Do not hide code in #defines</w:t>
      </w:r>
    </w:p>
    <w:p w14:paraId="16821021" w14:textId="77777777" w:rsidR="00DE1FC4" w:rsidRDefault="00DE1FC4" w:rsidP="00DE1FC4">
      <w:pPr>
        <w:widowControl w:val="0"/>
        <w:numPr>
          <w:ilvl w:val="1"/>
          <w:numId w:val="2"/>
        </w:numPr>
        <w:tabs>
          <w:tab w:val="left" w:pos="360"/>
          <w:tab w:val="left" w:pos="720"/>
        </w:tabs>
        <w:autoSpaceDE w:val="0"/>
        <w:autoSpaceDN w:val="0"/>
        <w:adjustRightInd w:val="0"/>
        <w:ind w:left="720" w:hanging="720"/>
        <w:rPr>
          <w:rFonts w:ascii="Helvetica" w:hAnsi="Helvetica" w:cs="Helvetica"/>
          <w:color w:val="000000"/>
          <w:sz w:val="22"/>
          <w:szCs w:val="22"/>
        </w:rPr>
      </w:pPr>
      <w:r>
        <w:rPr>
          <w:rFonts w:ascii="Helvetica" w:hAnsi="Helvetica" w:cs="Helvetica"/>
          <w:color w:val="000000"/>
          <w:sz w:val="22"/>
          <w:szCs w:val="22"/>
        </w:rPr>
        <w:t>create an inline or closure or a function</w:t>
      </w:r>
    </w:p>
    <w:p w14:paraId="16B17791" w14:textId="77777777" w:rsidR="00DE1FC4" w:rsidRDefault="00DE1FC4" w:rsidP="00DE1FC4">
      <w:pPr>
        <w:widowControl w:val="0"/>
        <w:numPr>
          <w:ilvl w:val="0"/>
          <w:numId w:val="2"/>
        </w:numPr>
        <w:tabs>
          <w:tab w:val="left" w:pos="20"/>
          <w:tab w:val="left" w:pos="380"/>
        </w:tabs>
        <w:autoSpaceDE w:val="0"/>
        <w:autoSpaceDN w:val="0"/>
        <w:adjustRightInd w:val="0"/>
        <w:ind w:left="360"/>
        <w:rPr>
          <w:rFonts w:ascii="Helvetica" w:hAnsi="Helvetica" w:cs="Helvetica"/>
          <w:color w:val="000000"/>
          <w:sz w:val="22"/>
          <w:szCs w:val="22"/>
        </w:rPr>
      </w:pPr>
      <w:r>
        <w:rPr>
          <w:rFonts w:ascii="Helvetica" w:hAnsi="Helvetica" w:cs="Helvetica"/>
          <w:color w:val="000000"/>
          <w:sz w:val="22"/>
          <w:szCs w:val="22"/>
        </w:rPr>
        <w:t>Do not hide values in #defines</w:t>
      </w:r>
    </w:p>
    <w:p w14:paraId="3144A448" w14:textId="77777777" w:rsidR="00DE1FC4" w:rsidRDefault="00DE1FC4" w:rsidP="00DE1FC4">
      <w:pPr>
        <w:widowControl w:val="0"/>
        <w:numPr>
          <w:ilvl w:val="1"/>
          <w:numId w:val="2"/>
        </w:numPr>
        <w:tabs>
          <w:tab w:val="left" w:pos="360"/>
          <w:tab w:val="left" w:pos="720"/>
        </w:tabs>
        <w:autoSpaceDE w:val="0"/>
        <w:autoSpaceDN w:val="0"/>
        <w:adjustRightInd w:val="0"/>
        <w:ind w:left="720" w:hanging="720"/>
        <w:rPr>
          <w:rFonts w:ascii="Helvetica" w:hAnsi="Helvetica" w:cs="Helvetica"/>
          <w:color w:val="000000"/>
          <w:sz w:val="22"/>
          <w:szCs w:val="22"/>
        </w:rPr>
      </w:pPr>
      <w:r>
        <w:rPr>
          <w:rFonts w:ascii="Helvetica" w:hAnsi="Helvetica" w:cs="Helvetica"/>
          <w:color w:val="000000"/>
          <w:sz w:val="22"/>
          <w:szCs w:val="22"/>
        </w:rPr>
        <w:t>Use an enumeration</w:t>
      </w:r>
    </w:p>
    <w:p w14:paraId="315F373F" w14:textId="77777777" w:rsidR="00DE1FC4" w:rsidRDefault="00DE1FC4" w:rsidP="00DE1FC4">
      <w:pPr>
        <w:widowControl w:val="0"/>
        <w:numPr>
          <w:ilvl w:val="0"/>
          <w:numId w:val="2"/>
        </w:numPr>
        <w:tabs>
          <w:tab w:val="left" w:pos="20"/>
          <w:tab w:val="left" w:pos="380"/>
        </w:tabs>
        <w:autoSpaceDE w:val="0"/>
        <w:autoSpaceDN w:val="0"/>
        <w:adjustRightInd w:val="0"/>
        <w:ind w:left="360"/>
        <w:rPr>
          <w:rFonts w:ascii="Helvetica" w:hAnsi="Helvetica" w:cs="Helvetica"/>
          <w:color w:val="000000"/>
          <w:sz w:val="22"/>
          <w:szCs w:val="22"/>
        </w:rPr>
      </w:pPr>
      <w:r>
        <w:rPr>
          <w:rFonts w:ascii="Helvetica" w:hAnsi="Helvetica" w:cs="Helvetica"/>
          <w:color w:val="000000"/>
          <w:sz w:val="22"/>
          <w:szCs w:val="22"/>
        </w:rPr>
        <w:t>Do not optimize code</w:t>
      </w:r>
    </w:p>
    <w:p w14:paraId="2CD7449A" w14:textId="77777777" w:rsidR="00DE1FC4" w:rsidRDefault="00DE1FC4" w:rsidP="00DE1FC4">
      <w:pPr>
        <w:widowControl w:val="0"/>
        <w:numPr>
          <w:ilvl w:val="1"/>
          <w:numId w:val="2"/>
        </w:numPr>
        <w:tabs>
          <w:tab w:val="left" w:pos="360"/>
          <w:tab w:val="left" w:pos="720"/>
        </w:tabs>
        <w:autoSpaceDE w:val="0"/>
        <w:autoSpaceDN w:val="0"/>
        <w:adjustRightInd w:val="0"/>
        <w:ind w:left="720" w:hanging="720"/>
        <w:rPr>
          <w:rFonts w:ascii="Helvetica" w:hAnsi="Helvetica" w:cs="Helvetica"/>
          <w:color w:val="000000"/>
          <w:sz w:val="22"/>
          <w:szCs w:val="22"/>
        </w:rPr>
      </w:pPr>
      <w:r>
        <w:rPr>
          <w:rFonts w:ascii="Helvetica" w:hAnsi="Helvetica" w:cs="Helvetica"/>
          <w:color w:val="000000"/>
          <w:sz w:val="22"/>
          <w:szCs w:val="22"/>
        </w:rPr>
        <w:t>Leave optimization to the compilers and languages</w:t>
      </w:r>
    </w:p>
    <w:p w14:paraId="596FA42E" w14:textId="77777777" w:rsidR="00DE1FC4" w:rsidRDefault="00DE1FC4" w:rsidP="00DE1FC4">
      <w:pPr>
        <w:widowControl w:val="0"/>
        <w:numPr>
          <w:ilvl w:val="1"/>
          <w:numId w:val="2"/>
        </w:numPr>
        <w:tabs>
          <w:tab w:val="left" w:pos="360"/>
          <w:tab w:val="left" w:pos="720"/>
        </w:tabs>
        <w:autoSpaceDE w:val="0"/>
        <w:autoSpaceDN w:val="0"/>
        <w:adjustRightInd w:val="0"/>
        <w:ind w:left="720" w:hanging="720"/>
        <w:rPr>
          <w:rFonts w:ascii="Helvetica" w:hAnsi="Helvetica" w:cs="Helvetica"/>
          <w:color w:val="000000"/>
          <w:sz w:val="22"/>
          <w:szCs w:val="22"/>
        </w:rPr>
      </w:pPr>
      <w:r>
        <w:rPr>
          <w:rFonts w:ascii="Helvetica" w:hAnsi="Helvetica" w:cs="Helvetica"/>
          <w:color w:val="000000"/>
          <w:sz w:val="22"/>
          <w:szCs w:val="22"/>
        </w:rPr>
        <w:t>Moore’s Law means that by the time you finish you 20% optimization the computers will be 100% faster</w:t>
      </w:r>
    </w:p>
    <w:p w14:paraId="2AFA698E" w14:textId="77777777" w:rsidR="00DE1FC4" w:rsidRDefault="00DE1FC4" w:rsidP="00DE1FC4">
      <w:pPr>
        <w:widowControl w:val="0"/>
        <w:numPr>
          <w:ilvl w:val="0"/>
          <w:numId w:val="2"/>
        </w:numPr>
        <w:tabs>
          <w:tab w:val="left" w:pos="20"/>
          <w:tab w:val="left" w:pos="380"/>
        </w:tabs>
        <w:autoSpaceDE w:val="0"/>
        <w:autoSpaceDN w:val="0"/>
        <w:adjustRightInd w:val="0"/>
        <w:ind w:left="360"/>
        <w:rPr>
          <w:rFonts w:ascii="Helvetica" w:hAnsi="Helvetica" w:cs="Helvetica"/>
          <w:color w:val="000000"/>
          <w:sz w:val="22"/>
          <w:szCs w:val="22"/>
        </w:rPr>
      </w:pPr>
      <w:r>
        <w:rPr>
          <w:rFonts w:ascii="Helvetica" w:hAnsi="Helvetica" w:cs="Helvetica"/>
          <w:color w:val="000000"/>
          <w:sz w:val="22"/>
          <w:szCs w:val="22"/>
        </w:rPr>
        <w:t>Elegant code works better</w:t>
      </w:r>
    </w:p>
    <w:p w14:paraId="63B03531" w14:textId="77777777" w:rsidR="00DE1FC4" w:rsidRDefault="00DE1FC4" w:rsidP="00DE1FC4">
      <w:pPr>
        <w:widowControl w:val="0"/>
        <w:numPr>
          <w:ilvl w:val="1"/>
          <w:numId w:val="2"/>
        </w:numPr>
        <w:tabs>
          <w:tab w:val="left" w:pos="360"/>
          <w:tab w:val="left" w:pos="720"/>
        </w:tabs>
        <w:autoSpaceDE w:val="0"/>
        <w:autoSpaceDN w:val="0"/>
        <w:adjustRightInd w:val="0"/>
        <w:ind w:left="720" w:hanging="720"/>
        <w:rPr>
          <w:rFonts w:ascii="Helvetica" w:hAnsi="Helvetica" w:cs="Helvetica"/>
          <w:color w:val="000000"/>
          <w:sz w:val="22"/>
          <w:szCs w:val="22"/>
        </w:rPr>
      </w:pPr>
      <w:r>
        <w:rPr>
          <w:rFonts w:ascii="Helvetica" w:hAnsi="Helvetica" w:cs="Helvetica"/>
          <w:color w:val="000000"/>
          <w:sz w:val="22"/>
          <w:szCs w:val="22"/>
        </w:rPr>
        <w:t>But don’t try to nuance to the point of being unreadable garbage</w:t>
      </w:r>
    </w:p>
    <w:p w14:paraId="79F57303" w14:textId="77777777" w:rsidR="00DE1FC4" w:rsidRDefault="00DE1FC4" w:rsidP="00DE1FC4">
      <w:pPr>
        <w:widowControl w:val="0"/>
        <w:numPr>
          <w:ilvl w:val="0"/>
          <w:numId w:val="2"/>
        </w:numPr>
        <w:tabs>
          <w:tab w:val="left" w:pos="20"/>
          <w:tab w:val="left" w:pos="380"/>
        </w:tabs>
        <w:autoSpaceDE w:val="0"/>
        <w:autoSpaceDN w:val="0"/>
        <w:adjustRightInd w:val="0"/>
        <w:ind w:left="360"/>
        <w:rPr>
          <w:rFonts w:ascii="Helvetica" w:hAnsi="Helvetica" w:cs="Helvetica"/>
          <w:color w:val="000000"/>
          <w:sz w:val="22"/>
          <w:szCs w:val="22"/>
        </w:rPr>
      </w:pPr>
      <w:r>
        <w:rPr>
          <w:rFonts w:ascii="Helvetica" w:hAnsi="Helvetica" w:cs="Helvetica"/>
          <w:color w:val="000000"/>
          <w:sz w:val="22"/>
          <w:szCs w:val="22"/>
        </w:rPr>
        <w:t xml:space="preserve">All logic blocks and all loop block require brackets (if supported by the language </w:t>
      </w:r>
    </w:p>
    <w:p w14:paraId="584A2E9A" w14:textId="77777777" w:rsidR="00DE1FC4" w:rsidRDefault="00DE1FC4" w:rsidP="00DE1FC4">
      <w:pPr>
        <w:widowControl w:val="0"/>
        <w:numPr>
          <w:ilvl w:val="0"/>
          <w:numId w:val="2"/>
        </w:numPr>
        <w:tabs>
          <w:tab w:val="left" w:pos="20"/>
          <w:tab w:val="left" w:pos="380"/>
        </w:tabs>
        <w:autoSpaceDE w:val="0"/>
        <w:autoSpaceDN w:val="0"/>
        <w:adjustRightInd w:val="0"/>
        <w:ind w:left="360"/>
        <w:rPr>
          <w:rFonts w:ascii="Helvetica" w:hAnsi="Helvetica" w:cs="Helvetica"/>
          <w:color w:val="000000"/>
          <w:sz w:val="22"/>
          <w:szCs w:val="22"/>
        </w:rPr>
      </w:pPr>
      <w:r>
        <w:rPr>
          <w:rFonts w:ascii="Helvetica" w:hAnsi="Helvetica" w:cs="Helvetica"/>
          <w:color w:val="000000"/>
          <w:sz w:val="22"/>
          <w:szCs w:val="22"/>
        </w:rPr>
        <w:t>All if blocks need an else block</w:t>
      </w:r>
    </w:p>
    <w:p w14:paraId="30EAB52B" w14:textId="77777777" w:rsidR="00DE1FC4" w:rsidRDefault="00DE1FC4" w:rsidP="00DE1FC4">
      <w:pPr>
        <w:widowControl w:val="0"/>
        <w:autoSpaceDE w:val="0"/>
        <w:autoSpaceDN w:val="0"/>
        <w:adjustRightInd w:val="0"/>
        <w:rPr>
          <w:rFonts w:ascii="Helvetica" w:hAnsi="Helvetica" w:cs="Helvetica"/>
          <w:color w:val="000000"/>
          <w:sz w:val="22"/>
          <w:szCs w:val="22"/>
        </w:rPr>
      </w:pPr>
    </w:p>
    <w:p w14:paraId="373509B0" w14:textId="77777777" w:rsidR="00DE1FC4" w:rsidRDefault="00DE1FC4" w:rsidP="00DE1FC4">
      <w:pPr>
        <w:widowControl w:val="0"/>
        <w:numPr>
          <w:ilvl w:val="1"/>
          <w:numId w:val="3"/>
        </w:numPr>
        <w:tabs>
          <w:tab w:val="left" w:pos="360"/>
          <w:tab w:val="left" w:pos="720"/>
        </w:tabs>
        <w:autoSpaceDE w:val="0"/>
        <w:autoSpaceDN w:val="0"/>
        <w:adjustRightInd w:val="0"/>
        <w:ind w:left="720" w:hanging="720"/>
        <w:rPr>
          <w:rFonts w:ascii="Courier" w:hAnsi="Courier" w:cs="Courier"/>
          <w:color w:val="000000"/>
          <w:sz w:val="22"/>
          <w:szCs w:val="22"/>
        </w:rPr>
      </w:pPr>
      <w:r>
        <w:rPr>
          <w:rFonts w:ascii="Courier" w:hAnsi="Courier" w:cs="Courier"/>
          <w:color w:val="000000"/>
          <w:sz w:val="22"/>
          <w:szCs w:val="22"/>
        </w:rPr>
        <w:tab/>
      </w:r>
      <w:proofErr w:type="spellStart"/>
      <w:r>
        <w:rPr>
          <w:rFonts w:ascii="Courier" w:hAnsi="Courier" w:cs="Courier"/>
          <w:color w:val="000000"/>
          <w:sz w:val="22"/>
          <w:szCs w:val="22"/>
        </w:rPr>
        <w:t>func</w:t>
      </w:r>
      <w:proofErr w:type="spellEnd"/>
      <w:r>
        <w:rPr>
          <w:rFonts w:ascii="Courier" w:hAnsi="Courier" w:cs="Courier"/>
          <w:color w:val="000000"/>
          <w:sz w:val="22"/>
          <w:szCs w:val="22"/>
        </w:rPr>
        <w:t xml:space="preserve"> </w:t>
      </w:r>
      <w:proofErr w:type="gramStart"/>
      <w:r>
        <w:rPr>
          <w:rFonts w:ascii="Courier" w:hAnsi="Courier" w:cs="Courier"/>
          <w:color w:val="000000"/>
          <w:sz w:val="22"/>
          <w:szCs w:val="22"/>
        </w:rPr>
        <w:t>foo( x</w:t>
      </w:r>
      <w:proofErr w:type="gramEnd"/>
      <w:r>
        <w:rPr>
          <w:rFonts w:ascii="Courier" w:hAnsi="Courier" w:cs="Courier"/>
          <w:color w:val="000000"/>
          <w:sz w:val="22"/>
          <w:szCs w:val="22"/>
        </w:rPr>
        <w:t xml:space="preserve"> )</w:t>
      </w:r>
    </w:p>
    <w:p w14:paraId="08C18154"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t>{</w:t>
      </w:r>
    </w:p>
    <w:p w14:paraId="028B2592"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proofErr w:type="spellStart"/>
      <w:r>
        <w:rPr>
          <w:rFonts w:ascii="Courier" w:hAnsi="Courier" w:cs="Courier"/>
          <w:color w:val="000000"/>
          <w:sz w:val="22"/>
          <w:szCs w:val="22"/>
        </w:rPr>
        <w:t>int</w:t>
      </w:r>
      <w:proofErr w:type="spellEnd"/>
      <w:r>
        <w:rPr>
          <w:rFonts w:ascii="Courier" w:hAnsi="Courier" w:cs="Courier"/>
          <w:color w:val="000000"/>
          <w:sz w:val="22"/>
          <w:szCs w:val="22"/>
        </w:rPr>
        <w:t xml:space="preserve"> ret </w:t>
      </w:r>
      <w:proofErr w:type="gramStart"/>
      <w:r>
        <w:rPr>
          <w:rFonts w:ascii="Courier" w:hAnsi="Courier" w:cs="Courier"/>
          <w:color w:val="000000"/>
          <w:sz w:val="22"/>
          <w:szCs w:val="22"/>
        </w:rPr>
        <w:t>= ?</w:t>
      </w:r>
      <w:proofErr w:type="gramEnd"/>
    </w:p>
    <w:p w14:paraId="2F2D1267" w14:textId="77777777" w:rsidR="00DE1FC4" w:rsidRDefault="00DE1FC4" w:rsidP="00DE1FC4">
      <w:pPr>
        <w:widowControl w:val="0"/>
        <w:autoSpaceDE w:val="0"/>
        <w:autoSpaceDN w:val="0"/>
        <w:adjustRightInd w:val="0"/>
        <w:rPr>
          <w:rFonts w:ascii="Courier" w:hAnsi="Courier" w:cs="Courier"/>
          <w:color w:val="000000"/>
          <w:sz w:val="22"/>
          <w:szCs w:val="22"/>
        </w:rPr>
      </w:pPr>
    </w:p>
    <w:p w14:paraId="6F27D461"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t xml:space="preserve">if </w:t>
      </w:r>
      <w:proofErr w:type="gramStart"/>
      <w:r>
        <w:rPr>
          <w:rFonts w:ascii="Courier" w:hAnsi="Courier" w:cs="Courier"/>
          <w:color w:val="000000"/>
          <w:sz w:val="22"/>
          <w:szCs w:val="22"/>
        </w:rPr>
        <w:t>( x</w:t>
      </w:r>
      <w:proofErr w:type="gramEnd"/>
      <w:r>
        <w:rPr>
          <w:rFonts w:ascii="Courier" w:hAnsi="Courier" w:cs="Courier"/>
          <w:color w:val="000000"/>
          <w:sz w:val="22"/>
          <w:szCs w:val="22"/>
        </w:rPr>
        <w:t xml:space="preserve"> == 0 )</w:t>
      </w:r>
    </w:p>
    <w:p w14:paraId="660B91B6"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ret = true</w:t>
      </w:r>
    </w:p>
    <w:p w14:paraId="64E1D259"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t>else</w:t>
      </w:r>
      <w:r>
        <w:rPr>
          <w:rFonts w:ascii="Courier" w:hAnsi="Courier" w:cs="Courier"/>
          <w:color w:val="000000"/>
          <w:sz w:val="22"/>
          <w:szCs w:val="22"/>
        </w:rPr>
        <w:tab/>
      </w:r>
    </w:p>
    <w:p w14:paraId="464F9B5D"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 xml:space="preserve">if </w:t>
      </w:r>
      <w:proofErr w:type="gramStart"/>
      <w:r>
        <w:rPr>
          <w:rFonts w:ascii="Courier" w:hAnsi="Courier" w:cs="Courier"/>
          <w:color w:val="000000"/>
          <w:sz w:val="22"/>
          <w:szCs w:val="22"/>
        </w:rPr>
        <w:t>( x</w:t>
      </w:r>
      <w:proofErr w:type="gramEnd"/>
      <w:r>
        <w:rPr>
          <w:rFonts w:ascii="Courier" w:hAnsi="Courier" w:cs="Courier"/>
          <w:color w:val="000000"/>
          <w:sz w:val="22"/>
          <w:szCs w:val="22"/>
        </w:rPr>
        <w:t xml:space="preserve"> == 1 )</w:t>
      </w:r>
    </w:p>
    <w:p w14:paraId="7708225D"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ret = false</w:t>
      </w:r>
    </w:p>
    <w:p w14:paraId="0E1B32FD"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proofErr w:type="gramStart"/>
      <w:r>
        <w:rPr>
          <w:rFonts w:ascii="Courier" w:hAnsi="Courier" w:cs="Courier"/>
          <w:color w:val="000000"/>
          <w:sz w:val="22"/>
          <w:szCs w:val="22"/>
        </w:rPr>
        <w:t>return( ret</w:t>
      </w:r>
      <w:proofErr w:type="gramEnd"/>
      <w:r>
        <w:rPr>
          <w:rFonts w:ascii="Courier" w:hAnsi="Courier" w:cs="Courier"/>
          <w:color w:val="000000"/>
          <w:sz w:val="22"/>
          <w:szCs w:val="22"/>
        </w:rPr>
        <w:t xml:space="preserve"> )</w:t>
      </w:r>
    </w:p>
    <w:p w14:paraId="447FC849"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lastRenderedPageBreak/>
        <w:t>}</w:t>
      </w:r>
    </w:p>
    <w:p w14:paraId="75337115" w14:textId="77777777" w:rsidR="00DE1FC4" w:rsidRDefault="00DE1FC4" w:rsidP="00DE1FC4">
      <w:pPr>
        <w:widowControl w:val="0"/>
        <w:autoSpaceDE w:val="0"/>
        <w:autoSpaceDN w:val="0"/>
        <w:adjustRightInd w:val="0"/>
        <w:rPr>
          <w:rFonts w:ascii="Courier" w:hAnsi="Courier" w:cs="Courier"/>
          <w:color w:val="000000"/>
          <w:sz w:val="22"/>
          <w:szCs w:val="22"/>
        </w:rPr>
      </w:pPr>
    </w:p>
    <w:p w14:paraId="5186274B"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So what if x == -</w:t>
      </w:r>
      <w:proofErr w:type="gramStart"/>
      <w:r>
        <w:rPr>
          <w:rFonts w:ascii="Courier" w:hAnsi="Courier" w:cs="Courier"/>
          <w:color w:val="000000"/>
          <w:sz w:val="22"/>
          <w:szCs w:val="22"/>
        </w:rPr>
        <w:t>1 ?</w:t>
      </w:r>
      <w:proofErr w:type="gramEnd"/>
      <w:r>
        <w:rPr>
          <w:rFonts w:ascii="Courier" w:hAnsi="Courier" w:cs="Courier"/>
          <w:color w:val="000000"/>
          <w:sz w:val="22"/>
          <w:szCs w:val="22"/>
        </w:rPr>
        <w:t xml:space="preserve"> the return could be undefined</w:t>
      </w:r>
    </w:p>
    <w:p w14:paraId="229E3B0B"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p>
    <w:p w14:paraId="2B4BE3D2"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proofErr w:type="spellStart"/>
      <w:r>
        <w:rPr>
          <w:rFonts w:ascii="Courier" w:hAnsi="Courier" w:cs="Courier"/>
          <w:color w:val="000000"/>
          <w:sz w:val="22"/>
          <w:szCs w:val="22"/>
        </w:rPr>
        <w:t>func</w:t>
      </w:r>
      <w:proofErr w:type="spellEnd"/>
      <w:r>
        <w:rPr>
          <w:rFonts w:ascii="Courier" w:hAnsi="Courier" w:cs="Courier"/>
          <w:color w:val="000000"/>
          <w:sz w:val="22"/>
          <w:szCs w:val="22"/>
        </w:rPr>
        <w:t xml:space="preserve"> </w:t>
      </w:r>
      <w:proofErr w:type="gramStart"/>
      <w:r>
        <w:rPr>
          <w:rFonts w:ascii="Courier" w:hAnsi="Courier" w:cs="Courier"/>
          <w:color w:val="000000"/>
          <w:sz w:val="22"/>
          <w:szCs w:val="22"/>
        </w:rPr>
        <w:t>foo( x</w:t>
      </w:r>
      <w:proofErr w:type="gramEnd"/>
      <w:r>
        <w:rPr>
          <w:rFonts w:ascii="Courier" w:hAnsi="Courier" w:cs="Courier"/>
          <w:color w:val="000000"/>
          <w:sz w:val="22"/>
          <w:szCs w:val="22"/>
        </w:rPr>
        <w:t xml:space="preserve"> )</w:t>
      </w:r>
    </w:p>
    <w:p w14:paraId="196FCC6D"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t>{</w:t>
      </w:r>
    </w:p>
    <w:p w14:paraId="710242F8"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proofErr w:type="spellStart"/>
      <w:r>
        <w:rPr>
          <w:rFonts w:ascii="Courier" w:hAnsi="Courier" w:cs="Courier"/>
          <w:color w:val="000000"/>
          <w:sz w:val="22"/>
          <w:szCs w:val="22"/>
        </w:rPr>
        <w:t>int</w:t>
      </w:r>
      <w:proofErr w:type="spellEnd"/>
      <w:r>
        <w:rPr>
          <w:rFonts w:ascii="Courier" w:hAnsi="Courier" w:cs="Courier"/>
          <w:color w:val="000000"/>
          <w:sz w:val="22"/>
          <w:szCs w:val="22"/>
        </w:rPr>
        <w:t xml:space="preserve"> ret = undefined</w:t>
      </w:r>
    </w:p>
    <w:p w14:paraId="7ED007F8"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t xml:space="preserve">if </w:t>
      </w:r>
      <w:proofErr w:type="gramStart"/>
      <w:r>
        <w:rPr>
          <w:rFonts w:ascii="Courier" w:hAnsi="Courier" w:cs="Courier"/>
          <w:color w:val="000000"/>
          <w:sz w:val="22"/>
          <w:szCs w:val="22"/>
        </w:rPr>
        <w:t>( x</w:t>
      </w:r>
      <w:proofErr w:type="gramEnd"/>
      <w:r>
        <w:rPr>
          <w:rFonts w:ascii="Courier" w:hAnsi="Courier" w:cs="Courier"/>
          <w:color w:val="000000"/>
          <w:sz w:val="22"/>
          <w:szCs w:val="22"/>
        </w:rPr>
        <w:t xml:space="preserve"> == 0 )</w:t>
      </w:r>
    </w:p>
    <w:p w14:paraId="0DCEBA3F"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t>{</w:t>
      </w:r>
      <w:r>
        <w:rPr>
          <w:rFonts w:ascii="Courier" w:hAnsi="Courier" w:cs="Courier"/>
          <w:color w:val="000000"/>
          <w:sz w:val="22"/>
          <w:szCs w:val="22"/>
        </w:rPr>
        <w:tab/>
      </w:r>
    </w:p>
    <w:p w14:paraId="4ECBADD2"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ret = true</w:t>
      </w:r>
    </w:p>
    <w:p w14:paraId="76D82E32"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proofErr w:type="gramStart"/>
      <w:r>
        <w:rPr>
          <w:rFonts w:ascii="Courier" w:hAnsi="Courier" w:cs="Courier"/>
          <w:color w:val="000000"/>
          <w:sz w:val="22"/>
          <w:szCs w:val="22"/>
        </w:rPr>
        <w:t>}else</w:t>
      </w:r>
      <w:proofErr w:type="gramEnd"/>
      <w:r>
        <w:rPr>
          <w:rFonts w:ascii="Courier" w:hAnsi="Courier" w:cs="Courier"/>
          <w:color w:val="000000"/>
          <w:sz w:val="22"/>
          <w:szCs w:val="22"/>
        </w:rPr>
        <w:tab/>
      </w:r>
    </w:p>
    <w:p w14:paraId="5E713D5B"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 xml:space="preserve">if </w:t>
      </w:r>
      <w:proofErr w:type="gramStart"/>
      <w:r>
        <w:rPr>
          <w:rFonts w:ascii="Courier" w:hAnsi="Courier" w:cs="Courier"/>
          <w:color w:val="000000"/>
          <w:sz w:val="22"/>
          <w:szCs w:val="22"/>
        </w:rPr>
        <w:t>( x</w:t>
      </w:r>
      <w:proofErr w:type="gramEnd"/>
      <w:r>
        <w:rPr>
          <w:rFonts w:ascii="Courier" w:hAnsi="Courier" w:cs="Courier"/>
          <w:color w:val="000000"/>
          <w:sz w:val="22"/>
          <w:szCs w:val="22"/>
        </w:rPr>
        <w:t xml:space="preserve"> == 1 )</w:t>
      </w:r>
    </w:p>
    <w:p w14:paraId="394BBC60"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w:t>
      </w:r>
    </w:p>
    <w:p w14:paraId="2986936E"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ret = false</w:t>
      </w:r>
    </w:p>
    <w:p w14:paraId="2AD2B3A9"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w:t>
      </w:r>
    </w:p>
    <w:p w14:paraId="704325EB"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else</w:t>
      </w:r>
    </w:p>
    <w:p w14:paraId="5B12AC2B"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w:t>
      </w:r>
    </w:p>
    <w:p w14:paraId="7663DAF0"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ret = 2</w:t>
      </w:r>
    </w:p>
    <w:p w14:paraId="6FD329E9"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w:t>
      </w:r>
    </w:p>
    <w:p w14:paraId="12FBD23F"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w:t>
      </w:r>
    </w:p>
    <w:p w14:paraId="61BD8570"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proofErr w:type="gramStart"/>
      <w:r>
        <w:rPr>
          <w:rFonts w:ascii="Courier" w:hAnsi="Courier" w:cs="Courier"/>
          <w:color w:val="000000"/>
          <w:sz w:val="22"/>
          <w:szCs w:val="22"/>
        </w:rPr>
        <w:t>return( ret</w:t>
      </w:r>
      <w:proofErr w:type="gramEnd"/>
      <w:r>
        <w:rPr>
          <w:rFonts w:ascii="Courier" w:hAnsi="Courier" w:cs="Courier"/>
          <w:color w:val="000000"/>
          <w:sz w:val="22"/>
          <w:szCs w:val="22"/>
        </w:rPr>
        <w:t xml:space="preserve"> )</w:t>
      </w:r>
    </w:p>
    <w:p w14:paraId="3EB50FA0" w14:textId="77777777" w:rsidR="00DE1FC4" w:rsidRDefault="00DE1FC4" w:rsidP="00DE1FC4">
      <w:pPr>
        <w:widowControl w:val="0"/>
        <w:autoSpaceDE w:val="0"/>
        <w:autoSpaceDN w:val="0"/>
        <w:adjustRightInd w:val="0"/>
        <w:rPr>
          <w:rFonts w:ascii="Courier" w:hAnsi="Courier" w:cs="Courier"/>
          <w:color w:val="000000"/>
          <w:sz w:val="22"/>
          <w:szCs w:val="22"/>
        </w:rPr>
      </w:pPr>
    </w:p>
    <w:p w14:paraId="43254338" w14:textId="77777777" w:rsidR="00DE1FC4" w:rsidRDefault="00DE1FC4" w:rsidP="00DE1FC4">
      <w:pPr>
        <w:widowControl w:val="0"/>
        <w:autoSpaceDE w:val="0"/>
        <w:autoSpaceDN w:val="0"/>
        <w:adjustRightInd w:val="0"/>
        <w:rPr>
          <w:rFonts w:ascii="Courier" w:hAnsi="Courier" w:cs="Courier"/>
          <w:color w:val="000000"/>
          <w:sz w:val="22"/>
          <w:szCs w:val="22"/>
        </w:rPr>
      </w:pPr>
    </w:p>
    <w:p w14:paraId="079089DF" w14:textId="77777777" w:rsidR="00DE1FC4" w:rsidRDefault="00DE1FC4" w:rsidP="00DE1FC4">
      <w:pPr>
        <w:widowControl w:val="0"/>
        <w:numPr>
          <w:ilvl w:val="0"/>
          <w:numId w:val="4"/>
        </w:numPr>
        <w:tabs>
          <w:tab w:val="left" w:pos="20"/>
          <w:tab w:val="left" w:pos="380"/>
        </w:tabs>
        <w:autoSpaceDE w:val="0"/>
        <w:autoSpaceDN w:val="0"/>
        <w:adjustRightInd w:val="0"/>
        <w:ind w:left="360"/>
        <w:rPr>
          <w:rFonts w:ascii="Helvetica" w:hAnsi="Helvetica" w:cs="Helvetica"/>
          <w:color w:val="000000"/>
          <w:sz w:val="22"/>
          <w:szCs w:val="22"/>
        </w:rPr>
      </w:pPr>
      <w:r>
        <w:rPr>
          <w:rFonts w:ascii="Helvetica" w:hAnsi="Helvetica" w:cs="Helvetica"/>
          <w:color w:val="000000"/>
          <w:sz w:val="22"/>
          <w:szCs w:val="22"/>
        </w:rPr>
        <w:t>Called functions cannot crash on error</w:t>
      </w:r>
    </w:p>
    <w:p w14:paraId="4F05F146" w14:textId="77777777" w:rsidR="00DE1FC4" w:rsidRDefault="00DE1FC4" w:rsidP="00DE1FC4">
      <w:pPr>
        <w:widowControl w:val="0"/>
        <w:numPr>
          <w:ilvl w:val="1"/>
          <w:numId w:val="5"/>
        </w:numPr>
        <w:tabs>
          <w:tab w:val="left" w:pos="360"/>
          <w:tab w:val="left" w:pos="720"/>
        </w:tabs>
        <w:autoSpaceDE w:val="0"/>
        <w:autoSpaceDN w:val="0"/>
        <w:adjustRightInd w:val="0"/>
        <w:ind w:left="720" w:hanging="720"/>
        <w:rPr>
          <w:rFonts w:ascii="Helvetica" w:hAnsi="Helvetica" w:cs="Helvetica"/>
          <w:color w:val="000000"/>
          <w:sz w:val="22"/>
          <w:szCs w:val="22"/>
        </w:rPr>
      </w:pPr>
      <w:r>
        <w:rPr>
          <w:rFonts w:ascii="Helvetica" w:hAnsi="Helvetica" w:cs="Helvetica"/>
          <w:color w:val="000000"/>
          <w:sz w:val="22"/>
          <w:szCs w:val="22"/>
        </w:rPr>
        <w:t>They need to fail gracefully</w:t>
      </w:r>
    </w:p>
    <w:p w14:paraId="3205EC4A" w14:textId="77777777" w:rsidR="00DE1FC4" w:rsidRDefault="00DE1FC4" w:rsidP="00DE1FC4">
      <w:pPr>
        <w:widowControl w:val="0"/>
        <w:numPr>
          <w:ilvl w:val="0"/>
          <w:numId w:val="5"/>
        </w:numPr>
        <w:tabs>
          <w:tab w:val="left" w:pos="20"/>
          <w:tab w:val="left" w:pos="380"/>
        </w:tabs>
        <w:autoSpaceDE w:val="0"/>
        <w:autoSpaceDN w:val="0"/>
        <w:adjustRightInd w:val="0"/>
        <w:ind w:left="360"/>
        <w:rPr>
          <w:rFonts w:ascii="Helvetica" w:hAnsi="Helvetica" w:cs="Helvetica"/>
          <w:color w:val="000000"/>
          <w:sz w:val="22"/>
          <w:szCs w:val="22"/>
        </w:rPr>
      </w:pPr>
      <w:r>
        <w:rPr>
          <w:rFonts w:ascii="Helvetica" w:hAnsi="Helvetica" w:cs="Helvetica"/>
          <w:color w:val="000000"/>
          <w:sz w:val="22"/>
          <w:szCs w:val="22"/>
        </w:rPr>
        <w:t>All class methods must leave the class instance in a stable state</w:t>
      </w:r>
    </w:p>
    <w:p w14:paraId="28468EE7" w14:textId="77777777" w:rsidR="00DE1FC4" w:rsidRDefault="00DE1FC4" w:rsidP="00DE1FC4">
      <w:pPr>
        <w:widowControl w:val="0"/>
        <w:numPr>
          <w:ilvl w:val="1"/>
          <w:numId w:val="5"/>
        </w:numPr>
        <w:tabs>
          <w:tab w:val="left" w:pos="360"/>
          <w:tab w:val="left" w:pos="720"/>
        </w:tabs>
        <w:autoSpaceDE w:val="0"/>
        <w:autoSpaceDN w:val="0"/>
        <w:adjustRightInd w:val="0"/>
        <w:ind w:left="720" w:hanging="720"/>
        <w:rPr>
          <w:rFonts w:ascii="Helvetica" w:hAnsi="Helvetica" w:cs="Helvetica"/>
          <w:color w:val="000000"/>
          <w:sz w:val="22"/>
          <w:szCs w:val="22"/>
        </w:rPr>
      </w:pPr>
      <w:r>
        <w:rPr>
          <w:rFonts w:ascii="Helvetica" w:hAnsi="Helvetica" w:cs="Helvetica"/>
          <w:color w:val="000000"/>
          <w:sz w:val="22"/>
          <w:szCs w:val="22"/>
        </w:rPr>
        <w:t>If the method is going to fail, then it must make sure not to leave the class instance in an unstable state.</w:t>
      </w:r>
    </w:p>
    <w:p w14:paraId="35E4FA5A" w14:textId="77777777" w:rsidR="00DE1FC4" w:rsidRDefault="00DE1FC4" w:rsidP="00DE1FC4">
      <w:pPr>
        <w:widowControl w:val="0"/>
        <w:numPr>
          <w:ilvl w:val="1"/>
          <w:numId w:val="5"/>
        </w:numPr>
        <w:tabs>
          <w:tab w:val="left" w:pos="360"/>
          <w:tab w:val="left" w:pos="720"/>
        </w:tabs>
        <w:autoSpaceDE w:val="0"/>
        <w:autoSpaceDN w:val="0"/>
        <w:adjustRightInd w:val="0"/>
        <w:ind w:left="720" w:hanging="720"/>
        <w:rPr>
          <w:rFonts w:ascii="Helvetica" w:hAnsi="Helvetica" w:cs="Helvetica"/>
          <w:color w:val="000000"/>
          <w:sz w:val="22"/>
          <w:szCs w:val="22"/>
        </w:rPr>
      </w:pPr>
      <w:r>
        <w:rPr>
          <w:rFonts w:ascii="Helvetica" w:hAnsi="Helvetica" w:cs="Helvetica"/>
          <w:color w:val="000000"/>
          <w:sz w:val="22"/>
          <w:szCs w:val="22"/>
        </w:rPr>
        <w:t>Do not modify class members until the outcome is known and safe to return.</w:t>
      </w:r>
    </w:p>
    <w:p w14:paraId="2C651EA5" w14:textId="77777777" w:rsidR="00DE1FC4" w:rsidRDefault="00DE1FC4" w:rsidP="00DE1FC4">
      <w:pPr>
        <w:widowControl w:val="0"/>
        <w:numPr>
          <w:ilvl w:val="2"/>
          <w:numId w:val="5"/>
        </w:numPr>
        <w:tabs>
          <w:tab w:val="left" w:pos="720"/>
          <w:tab w:val="left" w:pos="1080"/>
        </w:tabs>
        <w:autoSpaceDE w:val="0"/>
        <w:autoSpaceDN w:val="0"/>
        <w:adjustRightInd w:val="0"/>
        <w:ind w:left="1080" w:hanging="1080"/>
        <w:rPr>
          <w:rFonts w:ascii="Helvetica" w:hAnsi="Helvetica" w:cs="Helvetica"/>
          <w:color w:val="000000"/>
          <w:sz w:val="22"/>
          <w:szCs w:val="22"/>
        </w:rPr>
      </w:pPr>
      <w:r>
        <w:rPr>
          <w:rFonts w:ascii="Helvetica" w:hAnsi="Helvetica" w:cs="Helvetica"/>
          <w:color w:val="000000"/>
          <w:sz w:val="22"/>
          <w:szCs w:val="22"/>
        </w:rPr>
        <w:t>Don’t do this</w:t>
      </w:r>
    </w:p>
    <w:p w14:paraId="3E557283" w14:textId="77777777" w:rsidR="00DE1FC4" w:rsidRDefault="00DE1FC4" w:rsidP="00DE1FC4">
      <w:pPr>
        <w:widowControl w:val="0"/>
        <w:numPr>
          <w:ilvl w:val="3"/>
          <w:numId w:val="5"/>
        </w:numPr>
        <w:tabs>
          <w:tab w:val="left" w:pos="1080"/>
          <w:tab w:val="left" w:pos="1440"/>
        </w:tabs>
        <w:autoSpaceDE w:val="0"/>
        <w:autoSpaceDN w:val="0"/>
        <w:adjustRightInd w:val="0"/>
        <w:ind w:left="1440" w:hanging="1440"/>
        <w:rPr>
          <w:rFonts w:ascii="Helvetica" w:hAnsi="Helvetica" w:cs="Helvetica"/>
          <w:color w:val="000000"/>
          <w:sz w:val="22"/>
          <w:szCs w:val="22"/>
        </w:rPr>
      </w:pPr>
      <w:r>
        <w:rPr>
          <w:rFonts w:ascii="Helvetica" w:hAnsi="Helvetica" w:cs="Helvetica"/>
          <w:color w:val="000000"/>
          <w:sz w:val="22"/>
          <w:szCs w:val="22"/>
        </w:rPr>
        <w:t>Do not set class methods to new values until the computations are done</w:t>
      </w:r>
    </w:p>
    <w:p w14:paraId="6F16EBDF"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class method </w:t>
      </w:r>
      <w:proofErr w:type="gramStart"/>
      <w:r>
        <w:rPr>
          <w:rFonts w:ascii="Courier" w:hAnsi="Courier" w:cs="Courier"/>
          <w:color w:val="000000"/>
          <w:sz w:val="22"/>
          <w:szCs w:val="22"/>
        </w:rPr>
        <w:t>foo( X</w:t>
      </w:r>
      <w:proofErr w:type="gramEnd"/>
      <w:r>
        <w:rPr>
          <w:rFonts w:ascii="Courier" w:hAnsi="Courier" w:cs="Courier"/>
          <w:color w:val="000000"/>
          <w:sz w:val="22"/>
          <w:szCs w:val="22"/>
        </w:rPr>
        <w:t xml:space="preserve"> )</w:t>
      </w:r>
    </w:p>
    <w:p w14:paraId="5D63B382"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w:t>
      </w:r>
    </w:p>
    <w:p w14:paraId="54EA78D6"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 xml:space="preserve">  </w:t>
      </w:r>
      <w:r>
        <w:rPr>
          <w:rFonts w:ascii="Courier" w:hAnsi="Courier" w:cs="Courier"/>
          <w:color w:val="000000"/>
          <w:sz w:val="22"/>
          <w:szCs w:val="22"/>
        </w:rPr>
        <w:tab/>
      </w:r>
      <w:proofErr w:type="spellStart"/>
      <w:proofErr w:type="gramStart"/>
      <w:r>
        <w:rPr>
          <w:rFonts w:ascii="Courier" w:hAnsi="Courier" w:cs="Courier"/>
          <w:color w:val="000000"/>
          <w:sz w:val="22"/>
          <w:szCs w:val="22"/>
        </w:rPr>
        <w:t>self.y</w:t>
      </w:r>
      <w:proofErr w:type="spellEnd"/>
      <w:proofErr w:type="gramEnd"/>
      <w:r>
        <w:rPr>
          <w:rFonts w:ascii="Courier" w:hAnsi="Courier" w:cs="Courier"/>
          <w:color w:val="000000"/>
          <w:sz w:val="22"/>
          <w:szCs w:val="22"/>
        </w:rPr>
        <w:t xml:space="preserve"> = 15</w:t>
      </w:r>
    </w:p>
    <w:p w14:paraId="422A9830"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proofErr w:type="spellStart"/>
      <w:proofErr w:type="gramStart"/>
      <w:r>
        <w:rPr>
          <w:rFonts w:ascii="Courier" w:hAnsi="Courier" w:cs="Courier"/>
          <w:color w:val="000000"/>
          <w:sz w:val="22"/>
          <w:szCs w:val="22"/>
        </w:rPr>
        <w:t>self.w</w:t>
      </w:r>
      <w:proofErr w:type="spellEnd"/>
      <w:proofErr w:type="gramEnd"/>
      <w:r>
        <w:rPr>
          <w:rFonts w:ascii="Courier" w:hAnsi="Courier" w:cs="Courier"/>
          <w:color w:val="000000"/>
          <w:sz w:val="22"/>
          <w:szCs w:val="22"/>
        </w:rPr>
        <w:t xml:space="preserve"> = X</w:t>
      </w:r>
    </w:p>
    <w:p w14:paraId="771D393C"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t>failure</w:t>
      </w:r>
    </w:p>
    <w:p w14:paraId="37299DCC"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w:t>
      </w:r>
    </w:p>
    <w:p w14:paraId="52975D45" w14:textId="77777777" w:rsidR="00DE1FC4" w:rsidRDefault="00DE1FC4" w:rsidP="00DE1FC4">
      <w:pPr>
        <w:widowControl w:val="0"/>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Think about how rollbacks work. Do not trash the class before doing work that might fail. Back up the class if needed.</w:t>
      </w:r>
    </w:p>
    <w:p w14:paraId="13E208D2" w14:textId="77777777" w:rsidR="00DE1FC4" w:rsidRDefault="00DE1FC4" w:rsidP="00DE1FC4">
      <w:pPr>
        <w:widowControl w:val="0"/>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Do the work, get a valid result, then, and only then modify the class or reset it to the condition you found it</w:t>
      </w:r>
    </w:p>
    <w:p w14:paraId="61791137" w14:textId="77777777" w:rsidR="00DE1FC4" w:rsidRDefault="00DE1FC4" w:rsidP="00DE1FC4">
      <w:pPr>
        <w:widowControl w:val="0"/>
        <w:autoSpaceDE w:val="0"/>
        <w:autoSpaceDN w:val="0"/>
        <w:adjustRightInd w:val="0"/>
        <w:rPr>
          <w:rFonts w:ascii="Helvetica" w:hAnsi="Helvetica" w:cs="Helvetica"/>
          <w:color w:val="000000"/>
          <w:sz w:val="22"/>
          <w:szCs w:val="22"/>
        </w:rPr>
      </w:pPr>
    </w:p>
    <w:p w14:paraId="7C965C45" w14:textId="77777777" w:rsidR="00DE1FC4" w:rsidRDefault="00DE1FC4" w:rsidP="00DE1FC4">
      <w:pPr>
        <w:widowControl w:val="0"/>
        <w:numPr>
          <w:ilvl w:val="0"/>
          <w:numId w:val="6"/>
        </w:numPr>
        <w:tabs>
          <w:tab w:val="left" w:pos="20"/>
          <w:tab w:val="left" w:pos="380"/>
        </w:tabs>
        <w:autoSpaceDE w:val="0"/>
        <w:autoSpaceDN w:val="0"/>
        <w:adjustRightInd w:val="0"/>
        <w:ind w:left="360"/>
        <w:rPr>
          <w:rFonts w:ascii="Helvetica" w:hAnsi="Helvetica" w:cs="Helvetica"/>
          <w:color w:val="000000"/>
          <w:sz w:val="22"/>
          <w:szCs w:val="22"/>
        </w:rPr>
      </w:pPr>
      <w:r>
        <w:rPr>
          <w:rFonts w:ascii="Helvetica" w:hAnsi="Helvetica" w:cs="Helvetica"/>
          <w:color w:val="000000"/>
          <w:sz w:val="22"/>
          <w:szCs w:val="22"/>
        </w:rPr>
        <w:t xml:space="preserve">For the love of God, do not use a </w:t>
      </w:r>
      <w:proofErr w:type="gramStart"/>
      <w:r>
        <w:rPr>
          <w:rFonts w:ascii="Helvetica" w:hAnsi="Helvetica" w:cs="Helvetica"/>
          <w:color w:val="000000"/>
          <w:sz w:val="22"/>
          <w:szCs w:val="22"/>
        </w:rPr>
        <w:t>sleep(</w:t>
      </w:r>
      <w:proofErr w:type="gramEnd"/>
      <w:r>
        <w:rPr>
          <w:rFonts w:ascii="Helvetica" w:hAnsi="Helvetica" w:cs="Helvetica"/>
          <w:color w:val="000000"/>
          <w:sz w:val="22"/>
          <w:szCs w:val="22"/>
        </w:rPr>
        <w:t>) to fix a multi-threaded problem</w:t>
      </w:r>
    </w:p>
    <w:p w14:paraId="2F5EB57C" w14:textId="77777777" w:rsidR="00DE1FC4" w:rsidRDefault="00DE1FC4" w:rsidP="00DE1FC4">
      <w:pPr>
        <w:widowControl w:val="0"/>
        <w:numPr>
          <w:ilvl w:val="0"/>
          <w:numId w:val="6"/>
        </w:numPr>
        <w:tabs>
          <w:tab w:val="left" w:pos="20"/>
          <w:tab w:val="left" w:pos="380"/>
        </w:tabs>
        <w:autoSpaceDE w:val="0"/>
        <w:autoSpaceDN w:val="0"/>
        <w:adjustRightInd w:val="0"/>
        <w:ind w:left="360"/>
        <w:rPr>
          <w:rFonts w:ascii="Helvetica" w:hAnsi="Helvetica" w:cs="Helvetica"/>
          <w:color w:val="000000"/>
          <w:sz w:val="22"/>
          <w:szCs w:val="22"/>
        </w:rPr>
      </w:pPr>
      <w:r>
        <w:rPr>
          <w:rFonts w:ascii="Helvetica" w:hAnsi="Helvetica" w:cs="Helvetica"/>
          <w:color w:val="000000"/>
          <w:sz w:val="22"/>
          <w:szCs w:val="22"/>
        </w:rPr>
        <w:t>All blocks are required to have brackets if the language allows</w:t>
      </w:r>
    </w:p>
    <w:p w14:paraId="5F65179C" w14:textId="77777777" w:rsidR="00DE1FC4" w:rsidRDefault="00DE1FC4" w:rsidP="00DE1FC4">
      <w:pPr>
        <w:widowControl w:val="0"/>
        <w:numPr>
          <w:ilvl w:val="1"/>
          <w:numId w:val="6"/>
        </w:numPr>
        <w:tabs>
          <w:tab w:val="left" w:pos="720"/>
          <w:tab w:val="left" w:pos="1080"/>
        </w:tabs>
        <w:autoSpaceDE w:val="0"/>
        <w:autoSpaceDN w:val="0"/>
        <w:adjustRightInd w:val="0"/>
        <w:ind w:left="1080" w:hanging="1080"/>
        <w:rPr>
          <w:rFonts w:ascii="Helvetica" w:hAnsi="Helvetica" w:cs="Helvetica"/>
          <w:color w:val="000000"/>
          <w:sz w:val="22"/>
          <w:szCs w:val="22"/>
        </w:rPr>
      </w:pPr>
      <w:r>
        <w:rPr>
          <w:rFonts w:ascii="Helvetica" w:hAnsi="Helvetica" w:cs="Helvetica"/>
          <w:color w:val="000000"/>
          <w:sz w:val="22"/>
          <w:szCs w:val="22"/>
        </w:rPr>
        <w:t>The problem is this</w:t>
      </w:r>
    </w:p>
    <w:p w14:paraId="4447930A"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 xml:space="preserve">if </w:t>
      </w:r>
      <w:proofErr w:type="gramStart"/>
      <w:r>
        <w:rPr>
          <w:rFonts w:ascii="Courier" w:hAnsi="Courier" w:cs="Courier"/>
          <w:color w:val="000000"/>
          <w:sz w:val="22"/>
          <w:szCs w:val="22"/>
        </w:rPr>
        <w:t>( x</w:t>
      </w:r>
      <w:proofErr w:type="gramEnd"/>
      <w:r>
        <w:rPr>
          <w:rFonts w:ascii="Courier" w:hAnsi="Courier" w:cs="Courier"/>
          <w:color w:val="000000"/>
          <w:sz w:val="22"/>
          <w:szCs w:val="22"/>
        </w:rPr>
        <w:t xml:space="preserve"> == 1 )</w:t>
      </w:r>
    </w:p>
    <w:p w14:paraId="08E0B888"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y = x</w:t>
      </w:r>
    </w:p>
    <w:p w14:paraId="30140157"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else</w:t>
      </w:r>
    </w:p>
    <w:p w14:paraId="0A842879"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y = -x</w:t>
      </w:r>
    </w:p>
    <w:p w14:paraId="0B115079"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p>
    <w:p w14:paraId="3248F35F"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return</w:t>
      </w:r>
    </w:p>
    <w:p w14:paraId="33AD4CF1" w14:textId="77777777" w:rsidR="00DE1FC4" w:rsidRDefault="00DE1FC4" w:rsidP="00DE1FC4">
      <w:pPr>
        <w:widowControl w:val="0"/>
        <w:autoSpaceDE w:val="0"/>
        <w:autoSpaceDN w:val="0"/>
        <w:adjustRightInd w:val="0"/>
        <w:rPr>
          <w:rFonts w:ascii="Courier" w:hAnsi="Courier" w:cs="Courier"/>
          <w:color w:val="000000"/>
          <w:sz w:val="22"/>
          <w:szCs w:val="22"/>
        </w:rPr>
      </w:pPr>
    </w:p>
    <w:p w14:paraId="1A6D93B1"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t>What usually happens is another line of code is sneaked in</w:t>
      </w:r>
    </w:p>
    <w:p w14:paraId="78C7B47B" w14:textId="77777777" w:rsidR="00DE1FC4" w:rsidRDefault="00DE1FC4" w:rsidP="00DE1FC4">
      <w:pPr>
        <w:widowControl w:val="0"/>
        <w:autoSpaceDE w:val="0"/>
        <w:autoSpaceDN w:val="0"/>
        <w:adjustRightInd w:val="0"/>
        <w:rPr>
          <w:rFonts w:ascii="Courier" w:hAnsi="Courier" w:cs="Courier"/>
          <w:color w:val="000000"/>
          <w:sz w:val="22"/>
          <w:szCs w:val="22"/>
        </w:rPr>
      </w:pPr>
    </w:p>
    <w:p w14:paraId="2063C1F4"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 xml:space="preserve">if </w:t>
      </w:r>
      <w:proofErr w:type="gramStart"/>
      <w:r>
        <w:rPr>
          <w:rFonts w:ascii="Courier" w:hAnsi="Courier" w:cs="Courier"/>
          <w:color w:val="000000"/>
          <w:sz w:val="22"/>
          <w:szCs w:val="22"/>
        </w:rPr>
        <w:t>( x</w:t>
      </w:r>
      <w:proofErr w:type="gramEnd"/>
      <w:r>
        <w:rPr>
          <w:rFonts w:ascii="Courier" w:hAnsi="Courier" w:cs="Courier"/>
          <w:color w:val="000000"/>
          <w:sz w:val="22"/>
          <w:szCs w:val="22"/>
        </w:rPr>
        <w:t xml:space="preserve"> == 1 )</w:t>
      </w:r>
    </w:p>
    <w:p w14:paraId="2E147D71"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y = x</w:t>
      </w:r>
    </w:p>
    <w:p w14:paraId="631D1CAF"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else</w:t>
      </w:r>
    </w:p>
    <w:p w14:paraId="6EE24E19"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y = -x</w:t>
      </w:r>
    </w:p>
    <w:p w14:paraId="7ADAFDD4"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r>
        <w:rPr>
          <w:rFonts w:ascii="Courier" w:hAnsi="Courier" w:cs="Courier"/>
          <w:color w:val="000000"/>
          <w:sz w:val="22"/>
          <w:szCs w:val="22"/>
        </w:rPr>
        <w:tab/>
        <w:t>w = x*y</w:t>
      </w:r>
    </w:p>
    <w:p w14:paraId="3E48ABD2"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r>
    </w:p>
    <w:p w14:paraId="04F4703C"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r>
      <w:r>
        <w:rPr>
          <w:rFonts w:ascii="Courier" w:hAnsi="Courier" w:cs="Courier"/>
          <w:color w:val="000000"/>
          <w:sz w:val="22"/>
          <w:szCs w:val="22"/>
        </w:rPr>
        <w:tab/>
        <w:t>return</w:t>
      </w:r>
    </w:p>
    <w:p w14:paraId="30825237" w14:textId="77777777" w:rsidR="00DE1FC4" w:rsidRDefault="00DE1FC4" w:rsidP="00DE1FC4">
      <w:pPr>
        <w:widowControl w:val="0"/>
        <w:autoSpaceDE w:val="0"/>
        <w:autoSpaceDN w:val="0"/>
        <w:adjustRightInd w:val="0"/>
        <w:rPr>
          <w:rFonts w:ascii="Courier" w:hAnsi="Courier" w:cs="Courier"/>
          <w:color w:val="000000"/>
          <w:sz w:val="22"/>
          <w:szCs w:val="22"/>
        </w:rPr>
      </w:pPr>
      <w:r>
        <w:rPr>
          <w:rFonts w:ascii="Courier" w:hAnsi="Courier" w:cs="Courier"/>
          <w:color w:val="000000"/>
          <w:sz w:val="22"/>
          <w:szCs w:val="22"/>
        </w:rPr>
        <w:tab/>
        <w:t xml:space="preserve">Now, instead of only doing w = x * y if </w:t>
      </w:r>
      <w:proofErr w:type="gramStart"/>
      <w:r>
        <w:rPr>
          <w:rFonts w:ascii="Courier" w:hAnsi="Courier" w:cs="Courier"/>
          <w:color w:val="000000"/>
          <w:sz w:val="22"/>
          <w:szCs w:val="22"/>
        </w:rPr>
        <w:t>x !</w:t>
      </w:r>
      <w:proofErr w:type="gramEnd"/>
      <w:r>
        <w:rPr>
          <w:rFonts w:ascii="Courier" w:hAnsi="Courier" w:cs="Courier"/>
          <w:color w:val="000000"/>
          <w:sz w:val="22"/>
          <w:szCs w:val="22"/>
        </w:rPr>
        <w:t>= 1, w = x*y happens every time.</w:t>
      </w:r>
    </w:p>
    <w:p w14:paraId="1298C619" w14:textId="77777777" w:rsidR="00DE1FC4" w:rsidRDefault="00DE1FC4" w:rsidP="00DE1FC4">
      <w:pPr>
        <w:widowControl w:val="0"/>
        <w:autoSpaceDE w:val="0"/>
        <w:autoSpaceDN w:val="0"/>
        <w:adjustRightInd w:val="0"/>
        <w:rPr>
          <w:rFonts w:ascii="Courier" w:hAnsi="Courier" w:cs="Courier"/>
          <w:color w:val="000000"/>
          <w:sz w:val="22"/>
          <w:szCs w:val="22"/>
        </w:rPr>
      </w:pPr>
    </w:p>
    <w:p w14:paraId="09F476D1" w14:textId="77777777" w:rsidR="00DE1FC4" w:rsidRDefault="00DE1FC4" w:rsidP="00DE1FC4">
      <w:pPr>
        <w:widowControl w:val="0"/>
        <w:autoSpaceDE w:val="0"/>
        <w:autoSpaceDN w:val="0"/>
        <w:adjustRightInd w:val="0"/>
        <w:rPr>
          <w:rFonts w:ascii="Courier" w:hAnsi="Courier" w:cs="Courier"/>
          <w:color w:val="000000"/>
          <w:sz w:val="22"/>
          <w:szCs w:val="22"/>
        </w:rPr>
      </w:pPr>
    </w:p>
    <w:p w14:paraId="027ED937" w14:textId="77777777" w:rsidR="00DE1FC4" w:rsidRDefault="00DE1FC4" w:rsidP="00DE1FC4">
      <w:pPr>
        <w:widowControl w:val="0"/>
        <w:autoSpaceDE w:val="0"/>
        <w:autoSpaceDN w:val="0"/>
        <w:adjustRightInd w:val="0"/>
        <w:rPr>
          <w:rFonts w:ascii="Helvetica" w:hAnsi="Helvetica" w:cs="Helvetica"/>
          <w:color w:val="000000"/>
          <w:sz w:val="22"/>
          <w:szCs w:val="22"/>
        </w:rPr>
      </w:pPr>
    </w:p>
    <w:p w14:paraId="575FC9AD" w14:textId="77777777" w:rsidR="00EA1977" w:rsidRDefault="00DE1FC4">
      <w:bookmarkStart w:id="0" w:name="_GoBack"/>
      <w:bookmarkEnd w:id="0"/>
    </w:p>
    <w:sectPr w:rsidR="00EA1977" w:rsidSect="00576F6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00000193">
      <w:start w:val="1"/>
      <w:numFmt w:val="decimal"/>
      <w:lvlText w:val="%3."/>
      <w:lvlJc w:val="left"/>
      <w:pPr>
        <w:ind w:left="2160" w:hanging="360"/>
      </w:pPr>
    </w:lvl>
    <w:lvl w:ilvl="3" w:tplc="0000019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C4"/>
    <w:rsid w:val="00A006E6"/>
    <w:rsid w:val="00AF4DF9"/>
    <w:rsid w:val="00B95103"/>
    <w:rsid w:val="00D3005B"/>
    <w:rsid w:val="00DE1F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8023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2398</Characters>
  <Application>Microsoft Macintosh Word</Application>
  <DocSecurity>0</DocSecurity>
  <Lines>119</Lines>
  <Paragraphs>103</Paragraphs>
  <ScaleCrop>false</ScaleCrop>
  <HeadingPairs>
    <vt:vector size="2" baseType="variant">
      <vt:variant>
        <vt:lpstr>Title</vt:lpstr>
      </vt:variant>
      <vt:variant>
        <vt:i4>1</vt:i4>
      </vt:variant>
    </vt:vector>
  </HeadingPairs>
  <TitlesOfParts>
    <vt:vector size="1" baseType="lpstr">
      <vt:lpstr/>
    </vt:vector>
  </TitlesOfParts>
  <Manager/>
  <Company>The Untrained Brain Co.</Company>
  <LinksUpToDate>false</LinksUpToDate>
  <CharactersWithSpaces>2911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Race Vanderdecken</dc:creator>
  <cp:keywords/>
  <dc:description/>
  <cp:lastModifiedBy>Race Vanderdecken</cp:lastModifiedBy>
  <cp:revision>1</cp:revision>
  <dcterms:created xsi:type="dcterms:W3CDTF">2017-05-12T15:02:00Z</dcterms:created>
  <dcterms:modified xsi:type="dcterms:W3CDTF">2017-05-12T15:02:00Z</dcterms:modified>
  <cp:category/>
</cp:coreProperties>
</file>